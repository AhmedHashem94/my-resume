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rFonts w:ascii="Times" w:hAnsi="Times" w:cs="Times"/>
          <w:color w:val="000000"/>
          <w:sz w:val="53"/>
          <w:szCs w:val="53"/>
        </w:rPr>
        <w:t xml:space="preserve">Ahmed Hashem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Ahmed Oraby Road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suez, Suez Governorate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+201019585800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ahmedhalim44700@gmail.com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Summary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Front-end web developer with 1+ years of experience Design and Code Web pages using user interface best practices, including accessibility and usability using HTML, CSS, Javascript and other scripting to develop well-designed web and mobile web pages using Vs code. Develop pages in HTML/HTML5/CSS/CSS3/javaScript/jQuery/angular and keep in mind the back-end requirement considering to connect the database with the view.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Education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Higher Institute for Management Information Systems in suez.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Bachelor's Degree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Graduated </w:t>
      </w:r>
      <w:r>
        <w:rPr>
          <w:rFonts w:ascii="Times" w:hAnsi="Times" w:cs="Times"/>
          <w:color w:val="000000"/>
          <w:sz w:val="24"/>
          <w:szCs w:val="24"/>
        </w:rPr>
        <w:t xml:space="preserve">July 2015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Coding Skills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HTML5: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CSS3: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javaScript: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jQuery: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Bootstrap: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Sass: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Gulp: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Angular: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Ajax: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RxJS: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JSON: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Git, Github: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●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PHP: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○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Laravel: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○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MySQL: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○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Wordpress: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● ● ● ● ○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Languages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Arabic: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Native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English:</w:t>
      </w:r>
      <w:r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Conversational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Courses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2019-02 - 2019-08</w:t>
      </w:r>
      <w:r>
        <w:rPr>
          <w:rFonts w:ascii="Times" w:hAnsi="Times" w:cs="Times"/>
          <w:color w:val="000000"/>
          <w:sz w:val="24"/>
          <w:szCs w:val="24"/>
        </w:rPr>
        <w:br/>
        <w:t xml:space="preserve">Full stack web development at Route Academy.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br/>
        <w:br/>
        <w:t xml:space="preserve">My Experience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I have a 1+ years of  Self studying.</w:t>
      </w:r>
      <w:r>
        <w:rPr>
          <w:rFonts w:ascii="Times" w:hAnsi="Times" w:cs="Times"/>
          <w:color w:val="000000"/>
          <w:sz w:val="24"/>
          <w:szCs w:val="24"/>
        </w:rPr>
        <w:br/>
        <w:t xml:space="preserve">I have done many projects included in my portfolio coded them from scratch.</w:t>
      </w:r>
      <w:r>
        <w:rPr>
          <w:rFonts w:ascii="Times" w:hAnsi="Times" w:cs="Times"/>
          <w:color w:val="000000"/>
          <w:sz w:val="24"/>
          <w:szCs w:val="24"/>
        </w:rPr>
        <w:br/>
        <w:t xml:space="preserve">I have worked with a team on github.</w:t>
      </w:r>
      <w:r>
        <w:rPr>
          <w:rFonts w:ascii="Times" w:hAnsi="Times" w:cs="Times"/>
          <w:color w:val="000000"/>
          <w:sz w:val="24"/>
          <w:szCs w:val="24"/>
        </w:rPr>
        <w:br/>
        <w:t xml:space="preserve">I have finished projects in a given time, worked under pressure.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br/>
        <w:br/>
        <w:t xml:space="preserve">Skills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Quality organized code.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Responsive and mobile-first websites.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advanced SEO techniques on each site for better search engine rankings.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Quick learner.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Ability to adapt to working as part of a development team.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Ability to build positive working relationships.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Excellent analytical skills.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considering the back-end requirement when doing my front-end part.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br/>
        <w:br/>
        <w:t xml:space="preserve">my links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My Portfolio</w:t>
      </w:r>
      <w:hyperlink r:id="rId15cd3d19b2a089" w:history="1">
        <w:r>
          <w:rPr>
            <w:rFonts w:ascii="Times" w:hAnsi="Times" w:cs="Times"/>
            <w:color w:val="0000CC"/>
            <w:sz w:val="24"/>
            <w:szCs w:val="24"/>
            <w:u w:val="single"/>
          </w:rPr>
          <w:br/>
          <w:t xml:space="preserve">https://ahmedhashem94.github.io/my-portfolio/</w:t>
        </w:r>
      </w:hyperlink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linkedin</w:t>
      </w:r>
      <w:r>
        <w:rPr>
          <w:rFonts w:ascii="Times" w:hAnsi="Times" w:cs="Times"/>
          <w:color w:val="000000"/>
          <w:sz w:val="24"/>
          <w:szCs w:val="24"/>
        </w:rPr>
        <w:br/>
        <w:t xml:space="preserve">https://www.linkedin.com/in/ahmed-hashemb7b77a143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github</w:t>
      </w:r>
      <w:r>
        <w:rPr>
          <w:rFonts w:ascii="Times" w:hAnsi="Times" w:cs="Times"/>
          <w:color w:val="000000"/>
          <w:sz w:val="24"/>
          <w:szCs w:val="24"/>
        </w:rPr>
        <w:br/>
        <w:t xml:space="preserve">https://github.com/AhmedHashem94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codepen</w:t>
      </w:r>
      <w:r>
        <w:rPr>
          <w:rFonts w:ascii="Times" w:hAnsi="Times" w:cs="Times"/>
          <w:color w:val="000000"/>
          <w:sz w:val="24"/>
          <w:szCs w:val="24"/>
        </w:rPr>
        <w:br/>
        <w:t xml:space="preserve">https://codepen.io/ahmedhashem44700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facebook</w:t>
      </w:r>
      <w:r>
        <w:rPr>
          <w:rFonts w:ascii="Times" w:hAnsi="Times" w:cs="Times"/>
          <w:color w:val="000000"/>
          <w:sz w:val="24"/>
          <w:szCs w:val="24"/>
        </w:rPr>
        <w:br/>
        <w:t xml:space="preserve">https://www.facebook.com/ahmed.hashem44700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medium</w:t>
      </w:r>
      <w:r>
        <w:rPr>
          <w:rFonts w:ascii="Times" w:hAnsi="Times" w:cs="Times"/>
          <w:color w:val="000000"/>
          <w:sz w:val="24"/>
          <w:szCs w:val="24"/>
        </w:rPr>
        <w:br/>
        <w:t xml:space="preserve">https://medium.com/@ahmedhashem44700</w:t>
      </w:r>
    </w:p>
    <w:sectPr xmlns:w="http://schemas.openxmlformats.org/wordprocessingml/2006/main" w:rsidR="00AC197E" w:rsidRPr="00DF064E" w:rsidSect="000F6147">
      <w:pgSz w:w="12240" w:h="20160" w:orient="portrait" w:code="5"/>
      <w:pgMar w:top="1300" w:right="1300" w:bottom="1300" w:left="1300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5cd3d19b2a089" Type="http://schemas.openxmlformats.org/officeDocument/2006/relationships/hyperlink" Target="https://ahmedhashem94.github.io/my-portfolio/" TargetMode="Externa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